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7A4D2" w14:textId="77777777" w:rsidR="00E62766" w:rsidRPr="00E62766" w:rsidRDefault="00E62766" w:rsidP="00E62766">
      <w:pPr>
        <w:rPr>
          <w:b/>
          <w:bCs/>
          <w:sz w:val="32"/>
          <w:szCs w:val="32"/>
          <w:lang w:val="en-IN"/>
        </w:rPr>
      </w:pPr>
      <w:r w:rsidRPr="00E62766">
        <w:rPr>
          <w:b/>
          <w:bCs/>
          <w:sz w:val="32"/>
          <w:szCs w:val="32"/>
          <w:lang w:val="en-IN"/>
        </w:rPr>
        <w:t>Setup Node.js and MySQL (XAMPP) on Windows for EzySign Backend</w:t>
      </w:r>
    </w:p>
    <w:p w14:paraId="717AB6C5" w14:textId="77777777" w:rsidR="00E62766" w:rsidRPr="00E62766" w:rsidRDefault="00000000" w:rsidP="00E62766">
      <w:pPr>
        <w:rPr>
          <w:lang w:val="en-IN"/>
        </w:rPr>
      </w:pPr>
      <w:r>
        <w:rPr>
          <w:lang w:val="en-IN"/>
        </w:rPr>
        <w:pict w14:anchorId="62A3CBF7">
          <v:rect id="_x0000_i1025" style="width:0;height:1.5pt" o:hralign="center" o:hrstd="t" o:hr="t" fillcolor="#a0a0a0" stroked="f"/>
        </w:pict>
      </w:r>
    </w:p>
    <w:p w14:paraId="0BC2A366" w14:textId="3527E829" w:rsidR="00E62766" w:rsidRDefault="00E62766" w:rsidP="00E62766">
      <w:pPr>
        <w:rPr>
          <w:b/>
          <w:bCs/>
          <w:sz w:val="28"/>
          <w:szCs w:val="28"/>
          <w:lang w:val="en-IN"/>
        </w:rPr>
      </w:pPr>
      <w:r w:rsidRPr="00E62766">
        <w:rPr>
          <w:b/>
          <w:bCs/>
          <w:sz w:val="28"/>
          <w:szCs w:val="28"/>
          <w:lang w:val="en-IN"/>
        </w:rPr>
        <w:t>1️</w:t>
      </w:r>
      <w:r w:rsidRPr="00E62766">
        <w:rPr>
          <w:rFonts w:ascii="Segoe UI Symbol" w:hAnsi="Segoe UI Symbol" w:cs="Segoe UI Symbol"/>
          <w:b/>
          <w:bCs/>
          <w:sz w:val="28"/>
          <w:szCs w:val="28"/>
          <w:lang w:val="en-IN"/>
        </w:rPr>
        <w:t xml:space="preserve">. </w:t>
      </w:r>
      <w:r w:rsidRPr="00E62766">
        <w:rPr>
          <w:b/>
          <w:bCs/>
          <w:sz w:val="28"/>
          <w:szCs w:val="28"/>
          <w:lang w:val="en-IN"/>
        </w:rPr>
        <w:t>Install Node.js on Windows</w:t>
      </w:r>
    </w:p>
    <w:p w14:paraId="4E3CD087" w14:textId="77777777" w:rsidR="00E62766" w:rsidRPr="00E62766" w:rsidRDefault="00E62766" w:rsidP="00E62766">
      <w:pPr>
        <w:rPr>
          <w:b/>
          <w:bCs/>
          <w:sz w:val="28"/>
          <w:szCs w:val="28"/>
          <w:lang w:val="en-IN"/>
        </w:rPr>
      </w:pPr>
    </w:p>
    <w:p w14:paraId="450345F6" w14:textId="77777777" w:rsidR="00E62766" w:rsidRDefault="00E62766" w:rsidP="00E62766">
      <w:pPr>
        <w:rPr>
          <w:b/>
          <w:bCs/>
          <w:sz w:val="24"/>
          <w:szCs w:val="24"/>
          <w:lang w:val="en-IN"/>
        </w:rPr>
      </w:pPr>
      <w:r w:rsidRPr="00E62766">
        <w:rPr>
          <w:b/>
          <w:bCs/>
          <w:sz w:val="24"/>
          <w:szCs w:val="24"/>
          <w:lang w:val="en-IN"/>
        </w:rPr>
        <w:t>Step 1: Download &amp; Install Node.js</w:t>
      </w:r>
    </w:p>
    <w:p w14:paraId="2523200F" w14:textId="77777777" w:rsidR="00D67CBA" w:rsidRPr="00E62766" w:rsidRDefault="00D67CBA" w:rsidP="00E62766">
      <w:pPr>
        <w:rPr>
          <w:b/>
          <w:bCs/>
          <w:sz w:val="24"/>
          <w:szCs w:val="24"/>
          <w:lang w:val="en-IN"/>
        </w:rPr>
      </w:pPr>
    </w:p>
    <w:p w14:paraId="299FDA44" w14:textId="77777777" w:rsidR="00E62766" w:rsidRPr="00E62766" w:rsidRDefault="00E62766" w:rsidP="00E62766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 xml:space="preserve">Go to </w:t>
      </w:r>
      <w:hyperlink r:id="rId10" w:tgtFrame="_new" w:history="1">
        <w:r w:rsidRPr="00E62766">
          <w:rPr>
            <w:rStyle w:val="Hyperlink"/>
            <w:sz w:val="24"/>
            <w:szCs w:val="24"/>
            <w:lang w:val="en-IN"/>
          </w:rPr>
          <w:t>Node.js official website</w:t>
        </w:r>
      </w:hyperlink>
      <w:r w:rsidRPr="00E62766">
        <w:rPr>
          <w:sz w:val="24"/>
          <w:szCs w:val="24"/>
          <w:lang w:val="en-IN"/>
        </w:rPr>
        <w:t xml:space="preserve"> and download the </w:t>
      </w:r>
      <w:r w:rsidRPr="00E62766">
        <w:rPr>
          <w:b/>
          <w:bCs/>
          <w:sz w:val="24"/>
          <w:szCs w:val="24"/>
          <w:lang w:val="en-IN"/>
        </w:rPr>
        <w:t>LTS (Long-Term Support) version</w:t>
      </w:r>
      <w:r w:rsidRPr="00E62766">
        <w:rPr>
          <w:sz w:val="24"/>
          <w:szCs w:val="24"/>
          <w:lang w:val="en-IN"/>
        </w:rPr>
        <w:t>.</w:t>
      </w:r>
    </w:p>
    <w:p w14:paraId="74852BC1" w14:textId="77777777" w:rsidR="00E62766" w:rsidRPr="00E62766" w:rsidRDefault="00E62766" w:rsidP="00E62766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Run the installer and follow the on-screen instructions.</w:t>
      </w:r>
    </w:p>
    <w:p w14:paraId="2816F464" w14:textId="77777777" w:rsidR="00E62766" w:rsidRPr="00E62766" w:rsidRDefault="00E62766" w:rsidP="00E62766">
      <w:pPr>
        <w:ind w:left="720"/>
        <w:rPr>
          <w:lang w:val="en-IN"/>
        </w:rPr>
      </w:pPr>
    </w:p>
    <w:p w14:paraId="33EC8F23" w14:textId="77777777" w:rsidR="00E62766" w:rsidRDefault="00E62766" w:rsidP="00E62766">
      <w:pPr>
        <w:rPr>
          <w:b/>
          <w:bCs/>
          <w:sz w:val="24"/>
          <w:szCs w:val="24"/>
          <w:lang w:val="en-IN"/>
        </w:rPr>
      </w:pPr>
      <w:r w:rsidRPr="00E62766">
        <w:rPr>
          <w:b/>
          <w:bCs/>
          <w:sz w:val="24"/>
          <w:szCs w:val="24"/>
          <w:lang w:val="en-IN"/>
        </w:rPr>
        <w:t>Step 2: Verify Installation</w:t>
      </w:r>
    </w:p>
    <w:p w14:paraId="23110DFB" w14:textId="77777777" w:rsidR="00D67CBA" w:rsidRPr="00E62766" w:rsidRDefault="00D67CBA" w:rsidP="00E62766">
      <w:pPr>
        <w:rPr>
          <w:b/>
          <w:bCs/>
          <w:sz w:val="24"/>
          <w:szCs w:val="24"/>
          <w:lang w:val="en-IN"/>
        </w:rPr>
      </w:pPr>
    </w:p>
    <w:p w14:paraId="153C0DA8" w14:textId="77777777" w:rsidR="00E62766" w:rsidRPr="00E62766" w:rsidRDefault="00E62766" w:rsidP="00E62766">
      <w:pPr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 xml:space="preserve">After installation, open </w:t>
      </w:r>
      <w:r w:rsidRPr="00E62766">
        <w:rPr>
          <w:b/>
          <w:bCs/>
          <w:sz w:val="24"/>
          <w:szCs w:val="24"/>
          <w:lang w:val="en-IN"/>
        </w:rPr>
        <w:t>Command Prompt (CMD)</w:t>
      </w:r>
      <w:r w:rsidRPr="00E62766">
        <w:rPr>
          <w:sz w:val="24"/>
          <w:szCs w:val="24"/>
          <w:lang w:val="en-IN"/>
        </w:rPr>
        <w:t xml:space="preserve"> or </w:t>
      </w:r>
      <w:r w:rsidRPr="00E62766">
        <w:rPr>
          <w:b/>
          <w:bCs/>
          <w:sz w:val="24"/>
          <w:szCs w:val="24"/>
          <w:lang w:val="en-IN"/>
        </w:rPr>
        <w:t>PowerShell</w:t>
      </w:r>
      <w:r w:rsidRPr="00E62766">
        <w:rPr>
          <w:sz w:val="24"/>
          <w:szCs w:val="24"/>
          <w:lang w:val="en-IN"/>
        </w:rPr>
        <w:t xml:space="preserve"> and check:</w:t>
      </w:r>
    </w:p>
    <w:p w14:paraId="66D5DD39" w14:textId="77777777" w:rsidR="00E62766" w:rsidRPr="00E62766" w:rsidRDefault="00E62766" w:rsidP="00E62766">
      <w:pPr>
        <w:rPr>
          <w:sz w:val="24"/>
          <w:szCs w:val="24"/>
          <w:lang w:val="en-IN"/>
        </w:rPr>
      </w:pPr>
    </w:p>
    <w:p w14:paraId="33C32B0D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 xml:space="preserve">node -v   # Check Node.js version  </w:t>
      </w:r>
    </w:p>
    <w:p w14:paraId="61576DF5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 xml:space="preserve">npm -v    # Check npm version  </w:t>
      </w:r>
    </w:p>
    <w:p w14:paraId="722240D8" w14:textId="77777777" w:rsidR="00E62766" w:rsidRPr="00E62766" w:rsidRDefault="00000000" w:rsidP="00E62766">
      <w:pPr>
        <w:rPr>
          <w:lang w:val="en-IN"/>
        </w:rPr>
      </w:pPr>
      <w:r>
        <w:rPr>
          <w:lang w:val="en-IN"/>
        </w:rPr>
        <w:pict w14:anchorId="40D4BDB0">
          <v:rect id="_x0000_i1026" style="width:0;height:1.5pt" o:hralign="center" o:hrstd="t" o:hr="t" fillcolor="#a0a0a0" stroked="f"/>
        </w:pict>
      </w:r>
    </w:p>
    <w:p w14:paraId="271E8D70" w14:textId="69613851" w:rsidR="00E62766" w:rsidRDefault="00E62766" w:rsidP="00E62766">
      <w:pPr>
        <w:rPr>
          <w:b/>
          <w:bCs/>
          <w:sz w:val="28"/>
          <w:szCs w:val="28"/>
          <w:lang w:val="en-IN"/>
        </w:rPr>
      </w:pPr>
      <w:r w:rsidRPr="00E62766">
        <w:rPr>
          <w:b/>
          <w:bCs/>
          <w:sz w:val="28"/>
          <w:szCs w:val="28"/>
          <w:lang w:val="en-IN"/>
        </w:rPr>
        <w:t>2️</w:t>
      </w:r>
      <w:r>
        <w:rPr>
          <w:rFonts w:ascii="Segoe UI Symbol" w:hAnsi="Segoe UI Symbol" w:cs="Segoe UI Symbol"/>
          <w:b/>
          <w:bCs/>
          <w:sz w:val="28"/>
          <w:szCs w:val="28"/>
          <w:lang w:val="en-IN"/>
        </w:rPr>
        <w:t xml:space="preserve">. </w:t>
      </w:r>
      <w:r w:rsidRPr="00E62766">
        <w:rPr>
          <w:b/>
          <w:bCs/>
          <w:sz w:val="28"/>
          <w:szCs w:val="28"/>
          <w:lang w:val="en-IN"/>
        </w:rPr>
        <w:t>Install XAMPP for MySQL</w:t>
      </w:r>
    </w:p>
    <w:p w14:paraId="4B1B7999" w14:textId="77777777" w:rsidR="00E62766" w:rsidRPr="00E62766" w:rsidRDefault="00E62766" w:rsidP="00E62766">
      <w:pPr>
        <w:rPr>
          <w:b/>
          <w:bCs/>
          <w:sz w:val="28"/>
          <w:szCs w:val="28"/>
          <w:lang w:val="en-IN"/>
        </w:rPr>
      </w:pPr>
    </w:p>
    <w:p w14:paraId="5A24DBFA" w14:textId="77777777" w:rsidR="00E62766" w:rsidRDefault="00E62766" w:rsidP="00E62766">
      <w:pPr>
        <w:rPr>
          <w:b/>
          <w:bCs/>
          <w:sz w:val="24"/>
          <w:szCs w:val="24"/>
          <w:lang w:val="en-IN"/>
        </w:rPr>
      </w:pPr>
      <w:r w:rsidRPr="00E62766">
        <w:rPr>
          <w:b/>
          <w:bCs/>
          <w:sz w:val="24"/>
          <w:szCs w:val="24"/>
          <w:lang w:val="en-IN"/>
        </w:rPr>
        <w:t>Step 1: Download &amp; Install XAMPP</w:t>
      </w:r>
    </w:p>
    <w:p w14:paraId="49E9E04B" w14:textId="77777777" w:rsidR="00D67CBA" w:rsidRPr="00E62766" w:rsidRDefault="00D67CBA" w:rsidP="00E62766">
      <w:pPr>
        <w:rPr>
          <w:b/>
          <w:bCs/>
          <w:sz w:val="24"/>
          <w:szCs w:val="24"/>
          <w:lang w:val="en-IN"/>
        </w:rPr>
      </w:pPr>
    </w:p>
    <w:p w14:paraId="5317DAF0" w14:textId="77777777" w:rsidR="00E62766" w:rsidRPr="00E62766" w:rsidRDefault="00E62766" w:rsidP="00E62766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Download XAMPP from Apache Friends.</w:t>
      </w:r>
    </w:p>
    <w:p w14:paraId="55371037" w14:textId="77777777" w:rsidR="00E62766" w:rsidRDefault="00E62766" w:rsidP="00E62766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 xml:space="preserve">Run the installer and install </w:t>
      </w:r>
      <w:r w:rsidRPr="00E62766">
        <w:rPr>
          <w:b/>
          <w:bCs/>
          <w:sz w:val="24"/>
          <w:szCs w:val="24"/>
          <w:lang w:val="en-IN"/>
        </w:rPr>
        <w:t>only MySQL and phpMyAdmin</w:t>
      </w:r>
      <w:r w:rsidRPr="00E62766">
        <w:rPr>
          <w:sz w:val="24"/>
          <w:szCs w:val="24"/>
          <w:lang w:val="en-IN"/>
        </w:rPr>
        <w:t xml:space="preserve"> (you can skip Apache, PHP, etc., if not needed).</w:t>
      </w:r>
    </w:p>
    <w:p w14:paraId="743F61C0" w14:textId="77777777" w:rsidR="00D67CBA" w:rsidRPr="00E62766" w:rsidRDefault="00D67CBA" w:rsidP="00E62766">
      <w:pPr>
        <w:numPr>
          <w:ilvl w:val="0"/>
          <w:numId w:val="25"/>
        </w:numPr>
        <w:rPr>
          <w:sz w:val="24"/>
          <w:szCs w:val="24"/>
          <w:lang w:val="en-IN"/>
        </w:rPr>
      </w:pPr>
    </w:p>
    <w:p w14:paraId="3C75DE74" w14:textId="77777777" w:rsidR="00E62766" w:rsidRDefault="00E62766" w:rsidP="00E62766">
      <w:pPr>
        <w:rPr>
          <w:b/>
          <w:bCs/>
          <w:sz w:val="24"/>
          <w:szCs w:val="24"/>
          <w:lang w:val="en-IN"/>
        </w:rPr>
      </w:pPr>
      <w:r w:rsidRPr="00E62766">
        <w:rPr>
          <w:b/>
          <w:bCs/>
          <w:sz w:val="24"/>
          <w:szCs w:val="24"/>
          <w:lang w:val="en-IN"/>
        </w:rPr>
        <w:t>Step 2: Start MySQL Service</w:t>
      </w:r>
    </w:p>
    <w:p w14:paraId="5AE7A565" w14:textId="77777777" w:rsidR="00D67CBA" w:rsidRPr="00E62766" w:rsidRDefault="00D67CBA" w:rsidP="00E62766">
      <w:pPr>
        <w:rPr>
          <w:b/>
          <w:bCs/>
          <w:sz w:val="24"/>
          <w:szCs w:val="24"/>
          <w:lang w:val="en-IN"/>
        </w:rPr>
      </w:pPr>
    </w:p>
    <w:p w14:paraId="10E3E521" w14:textId="77777777" w:rsidR="00E62766" w:rsidRPr="00E62766" w:rsidRDefault="00E62766" w:rsidP="00E62766">
      <w:pPr>
        <w:numPr>
          <w:ilvl w:val="0"/>
          <w:numId w:val="26"/>
        </w:numPr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 xml:space="preserve">Open </w:t>
      </w:r>
      <w:r w:rsidRPr="00E62766">
        <w:rPr>
          <w:b/>
          <w:bCs/>
          <w:sz w:val="24"/>
          <w:szCs w:val="24"/>
          <w:lang w:val="en-IN"/>
        </w:rPr>
        <w:t>XAMPP Control Panel</w:t>
      </w:r>
      <w:r w:rsidRPr="00E62766">
        <w:rPr>
          <w:sz w:val="24"/>
          <w:szCs w:val="24"/>
          <w:lang w:val="en-IN"/>
        </w:rPr>
        <w:t xml:space="preserve"> → Click </w:t>
      </w:r>
      <w:r w:rsidRPr="00E62766">
        <w:rPr>
          <w:b/>
          <w:bCs/>
          <w:sz w:val="24"/>
          <w:szCs w:val="24"/>
          <w:lang w:val="en-IN"/>
        </w:rPr>
        <w:t>Start</w:t>
      </w:r>
      <w:r w:rsidRPr="00E62766">
        <w:rPr>
          <w:sz w:val="24"/>
          <w:szCs w:val="24"/>
          <w:lang w:val="en-IN"/>
        </w:rPr>
        <w:t xml:space="preserve"> next to MySQL.</w:t>
      </w:r>
    </w:p>
    <w:p w14:paraId="11D9E66D" w14:textId="77777777" w:rsidR="00E62766" w:rsidRPr="00E62766" w:rsidRDefault="00E62766" w:rsidP="00E62766">
      <w:pPr>
        <w:numPr>
          <w:ilvl w:val="0"/>
          <w:numId w:val="26"/>
        </w:numPr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 xml:space="preserve">Click </w:t>
      </w:r>
      <w:r w:rsidRPr="00E62766">
        <w:rPr>
          <w:b/>
          <w:bCs/>
          <w:sz w:val="24"/>
          <w:szCs w:val="24"/>
          <w:lang w:val="en-IN"/>
        </w:rPr>
        <w:t>Admin</w:t>
      </w:r>
      <w:r w:rsidRPr="00E62766">
        <w:rPr>
          <w:sz w:val="24"/>
          <w:szCs w:val="24"/>
          <w:lang w:val="en-IN"/>
        </w:rPr>
        <w:t xml:space="preserve"> to open phpMyAdmin in your browser.</w:t>
      </w:r>
    </w:p>
    <w:p w14:paraId="6F69A95A" w14:textId="77777777" w:rsidR="00E62766" w:rsidRPr="00E62766" w:rsidRDefault="00000000" w:rsidP="00E62766">
      <w:pPr>
        <w:rPr>
          <w:lang w:val="en-IN"/>
        </w:rPr>
      </w:pPr>
      <w:r>
        <w:rPr>
          <w:lang w:val="en-IN"/>
        </w:rPr>
        <w:pict w14:anchorId="3C7DE58D">
          <v:rect id="_x0000_i1027" style="width:0;height:1.5pt" o:hralign="center" o:hrstd="t" o:hr="t" fillcolor="#a0a0a0" stroked="f"/>
        </w:pict>
      </w:r>
    </w:p>
    <w:p w14:paraId="4392E605" w14:textId="5102512F" w:rsidR="00E62766" w:rsidRDefault="00E62766" w:rsidP="00E62766">
      <w:pPr>
        <w:rPr>
          <w:b/>
          <w:bCs/>
          <w:sz w:val="28"/>
          <w:szCs w:val="28"/>
          <w:lang w:val="en-IN"/>
        </w:rPr>
      </w:pPr>
      <w:r w:rsidRPr="00E62766">
        <w:rPr>
          <w:b/>
          <w:bCs/>
          <w:sz w:val="28"/>
          <w:szCs w:val="28"/>
          <w:lang w:val="en-IN"/>
        </w:rPr>
        <w:t>3️</w:t>
      </w:r>
      <w:r>
        <w:rPr>
          <w:rFonts w:ascii="Segoe UI Symbol" w:hAnsi="Segoe UI Symbol" w:cs="Segoe UI Symbol"/>
          <w:b/>
          <w:bCs/>
          <w:sz w:val="28"/>
          <w:szCs w:val="28"/>
          <w:lang w:val="en-IN"/>
        </w:rPr>
        <w:t xml:space="preserve">. </w:t>
      </w:r>
      <w:r w:rsidRPr="00E62766">
        <w:rPr>
          <w:b/>
          <w:bCs/>
          <w:sz w:val="28"/>
          <w:szCs w:val="28"/>
          <w:lang w:val="en-IN"/>
        </w:rPr>
        <w:t>Configure MySQL Database</w:t>
      </w:r>
    </w:p>
    <w:p w14:paraId="43ED9D19" w14:textId="77777777" w:rsidR="00E62766" w:rsidRPr="00E62766" w:rsidRDefault="00E62766" w:rsidP="00E62766">
      <w:pPr>
        <w:rPr>
          <w:b/>
          <w:bCs/>
          <w:sz w:val="24"/>
          <w:szCs w:val="24"/>
          <w:lang w:val="en-IN"/>
        </w:rPr>
      </w:pPr>
    </w:p>
    <w:p w14:paraId="758F1F43" w14:textId="77777777" w:rsidR="00E62766" w:rsidRDefault="00E62766" w:rsidP="00E62766">
      <w:pPr>
        <w:rPr>
          <w:b/>
          <w:bCs/>
          <w:sz w:val="24"/>
          <w:szCs w:val="24"/>
          <w:lang w:val="en-IN"/>
        </w:rPr>
      </w:pPr>
      <w:r w:rsidRPr="00E62766">
        <w:rPr>
          <w:b/>
          <w:bCs/>
          <w:sz w:val="24"/>
          <w:szCs w:val="24"/>
          <w:lang w:val="en-IN"/>
        </w:rPr>
        <w:t>Step 1: Create a New Database</w:t>
      </w:r>
    </w:p>
    <w:p w14:paraId="1B4B6D3F" w14:textId="77777777" w:rsidR="00D67CBA" w:rsidRPr="00E62766" w:rsidRDefault="00D67CBA" w:rsidP="00E62766">
      <w:pPr>
        <w:rPr>
          <w:b/>
          <w:bCs/>
          <w:sz w:val="24"/>
          <w:szCs w:val="24"/>
          <w:lang w:val="en-IN"/>
        </w:rPr>
      </w:pPr>
    </w:p>
    <w:p w14:paraId="0EAF3831" w14:textId="77777777" w:rsidR="00E62766" w:rsidRPr="00E62766" w:rsidRDefault="00E62766" w:rsidP="00E62766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 xml:space="preserve">Open </w:t>
      </w:r>
      <w:r w:rsidRPr="00E62766">
        <w:rPr>
          <w:b/>
          <w:bCs/>
          <w:sz w:val="24"/>
          <w:szCs w:val="24"/>
          <w:lang w:val="en-IN"/>
        </w:rPr>
        <w:t>phpMyAdmin</w:t>
      </w:r>
      <w:r w:rsidRPr="00E62766">
        <w:rPr>
          <w:sz w:val="24"/>
          <w:szCs w:val="24"/>
          <w:lang w:val="en-IN"/>
        </w:rPr>
        <w:t xml:space="preserve"> (http://localhost/phpmyadmin).</w:t>
      </w:r>
    </w:p>
    <w:p w14:paraId="730B642C" w14:textId="77777777" w:rsidR="00E62766" w:rsidRPr="00E62766" w:rsidRDefault="00E62766" w:rsidP="00E62766">
      <w:pPr>
        <w:numPr>
          <w:ilvl w:val="0"/>
          <w:numId w:val="27"/>
        </w:numPr>
        <w:rPr>
          <w:lang w:val="en-IN"/>
        </w:rPr>
      </w:pPr>
      <w:r w:rsidRPr="00E62766">
        <w:rPr>
          <w:sz w:val="24"/>
          <w:szCs w:val="24"/>
          <w:lang w:val="en-IN"/>
        </w:rPr>
        <w:t xml:space="preserve">Click </w:t>
      </w:r>
      <w:r w:rsidRPr="00E62766">
        <w:rPr>
          <w:b/>
          <w:bCs/>
          <w:sz w:val="24"/>
          <w:szCs w:val="24"/>
          <w:lang w:val="en-IN"/>
        </w:rPr>
        <w:t>Databases</w:t>
      </w:r>
      <w:r w:rsidRPr="00E62766">
        <w:rPr>
          <w:sz w:val="24"/>
          <w:szCs w:val="24"/>
          <w:lang w:val="en-IN"/>
        </w:rPr>
        <w:t xml:space="preserve"> → Create a new database </w:t>
      </w:r>
      <w:r w:rsidRPr="00E62766">
        <w:rPr>
          <w:b/>
          <w:bCs/>
          <w:sz w:val="24"/>
          <w:szCs w:val="24"/>
          <w:lang w:val="en-IN"/>
        </w:rPr>
        <w:t>ezysign</w:t>
      </w:r>
      <w:r w:rsidRPr="00E62766">
        <w:rPr>
          <w:lang w:val="en-IN"/>
        </w:rPr>
        <w:t>.</w:t>
      </w:r>
    </w:p>
    <w:p w14:paraId="170EEAEA" w14:textId="77777777" w:rsidR="00E62766" w:rsidRDefault="00E62766" w:rsidP="00E62766">
      <w:pPr>
        <w:rPr>
          <w:b/>
          <w:bCs/>
          <w:sz w:val="24"/>
          <w:szCs w:val="24"/>
          <w:lang w:val="en-IN"/>
        </w:rPr>
      </w:pPr>
      <w:r w:rsidRPr="00E62766">
        <w:rPr>
          <w:b/>
          <w:bCs/>
          <w:sz w:val="24"/>
          <w:szCs w:val="24"/>
          <w:lang w:val="en-IN"/>
        </w:rPr>
        <w:t>Step 2: Create a Users Table</w:t>
      </w:r>
    </w:p>
    <w:p w14:paraId="2BED4D6F" w14:textId="77777777" w:rsidR="00D67CBA" w:rsidRPr="00E62766" w:rsidRDefault="00D67CBA" w:rsidP="00E62766">
      <w:pPr>
        <w:rPr>
          <w:b/>
          <w:bCs/>
          <w:sz w:val="24"/>
          <w:szCs w:val="24"/>
          <w:lang w:val="en-IN"/>
        </w:rPr>
      </w:pPr>
    </w:p>
    <w:p w14:paraId="3256E175" w14:textId="77777777" w:rsidR="00E62766" w:rsidRDefault="00E62766" w:rsidP="00E62766">
      <w:pPr>
        <w:rPr>
          <w:lang w:val="en-IN"/>
        </w:rPr>
      </w:pPr>
      <w:r w:rsidRPr="00E62766">
        <w:rPr>
          <w:lang w:val="en-IN"/>
        </w:rPr>
        <w:t xml:space="preserve">Go to </w:t>
      </w:r>
      <w:r w:rsidRPr="00E62766">
        <w:rPr>
          <w:b/>
          <w:bCs/>
          <w:lang w:val="en-IN"/>
        </w:rPr>
        <w:t>SQL</w:t>
      </w:r>
      <w:r w:rsidRPr="00E62766">
        <w:rPr>
          <w:lang w:val="en-IN"/>
        </w:rPr>
        <w:t xml:space="preserve"> tab and run this query:</w:t>
      </w:r>
    </w:p>
    <w:p w14:paraId="2633806C" w14:textId="77777777" w:rsidR="00E62766" w:rsidRPr="00E62766" w:rsidRDefault="00E62766" w:rsidP="00E62766">
      <w:pPr>
        <w:rPr>
          <w:lang w:val="en-IN"/>
        </w:rPr>
      </w:pPr>
    </w:p>
    <w:p w14:paraId="2874C505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CREATE TABLE users (</w:t>
      </w:r>
    </w:p>
    <w:p w14:paraId="22B71AC6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 xml:space="preserve">    id INT AUTO_INCREMENT PRIMARY KEY,</w:t>
      </w:r>
    </w:p>
    <w:p w14:paraId="658AF31F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 xml:space="preserve">    name VARCHAR(100),</w:t>
      </w:r>
    </w:p>
    <w:p w14:paraId="1E9DDA42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 xml:space="preserve">    email VARCHAR(100) UNIQUE,</w:t>
      </w:r>
    </w:p>
    <w:p w14:paraId="28CAE255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lastRenderedPageBreak/>
        <w:t xml:space="preserve">    password VARCHAR(255),</w:t>
      </w:r>
    </w:p>
    <w:p w14:paraId="0A598DE1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 xml:space="preserve">    role ENUM('admin', 'signer', 'viewer') DEFAULT 'viewer',</w:t>
      </w:r>
    </w:p>
    <w:p w14:paraId="28A4B0A7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 xml:space="preserve">    created_at TIMESTAMP DEFAULT CURRENT_TIMESTAMP</w:t>
      </w:r>
    </w:p>
    <w:p w14:paraId="5119CE2F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);</w:t>
      </w:r>
    </w:p>
    <w:p w14:paraId="6607C0E8" w14:textId="77777777" w:rsidR="00E62766" w:rsidRPr="00E62766" w:rsidRDefault="00000000" w:rsidP="00E62766">
      <w:pPr>
        <w:rPr>
          <w:lang w:val="en-IN"/>
        </w:rPr>
      </w:pPr>
      <w:r>
        <w:rPr>
          <w:sz w:val="24"/>
          <w:szCs w:val="24"/>
          <w:lang w:val="en-IN"/>
        </w:rPr>
        <w:pict w14:anchorId="44DC192E">
          <v:rect id="_x0000_i1028" style="width:0;height:1.5pt" o:hralign="center" o:hrstd="t" o:hr="t" fillcolor="#a0a0a0" stroked="f"/>
        </w:pict>
      </w:r>
    </w:p>
    <w:p w14:paraId="52806A55" w14:textId="5BBF0403" w:rsidR="00E62766" w:rsidRPr="00E62766" w:rsidRDefault="00E62766" w:rsidP="00E62766">
      <w:pPr>
        <w:rPr>
          <w:b/>
          <w:bCs/>
          <w:sz w:val="28"/>
          <w:szCs w:val="28"/>
          <w:lang w:val="en-IN"/>
        </w:rPr>
      </w:pPr>
      <w:r w:rsidRPr="00E62766">
        <w:rPr>
          <w:b/>
          <w:bCs/>
          <w:sz w:val="28"/>
          <w:szCs w:val="28"/>
          <w:lang w:val="en-IN"/>
        </w:rPr>
        <w:t>4️</w:t>
      </w:r>
      <w:r w:rsidRPr="00E62766">
        <w:rPr>
          <w:rFonts w:ascii="Segoe UI Symbol" w:hAnsi="Segoe UI Symbol" w:cs="Segoe UI Symbol"/>
          <w:b/>
          <w:bCs/>
          <w:sz w:val="28"/>
          <w:szCs w:val="28"/>
          <w:lang w:val="en-IN"/>
        </w:rPr>
        <w:t xml:space="preserve">. </w:t>
      </w:r>
      <w:r w:rsidRPr="00E62766">
        <w:rPr>
          <w:b/>
          <w:bCs/>
          <w:sz w:val="28"/>
          <w:szCs w:val="28"/>
          <w:lang w:val="en-IN"/>
        </w:rPr>
        <w:t>Setup Node.js Project</w:t>
      </w:r>
    </w:p>
    <w:p w14:paraId="76DE923A" w14:textId="77777777" w:rsidR="00E62766" w:rsidRPr="00E62766" w:rsidRDefault="00E62766" w:rsidP="00E62766">
      <w:pPr>
        <w:rPr>
          <w:b/>
          <w:bCs/>
          <w:lang w:val="en-IN"/>
        </w:rPr>
      </w:pPr>
    </w:p>
    <w:p w14:paraId="6D11C264" w14:textId="12ACCD3A" w:rsidR="00E62766" w:rsidRPr="00D67CBA" w:rsidRDefault="00E62766" w:rsidP="00E62766">
      <w:pPr>
        <w:rPr>
          <w:b/>
          <w:bCs/>
          <w:sz w:val="24"/>
          <w:szCs w:val="24"/>
          <w:lang w:val="en-IN"/>
        </w:rPr>
      </w:pPr>
      <w:r w:rsidRPr="00E62766">
        <w:rPr>
          <w:b/>
          <w:bCs/>
          <w:sz w:val="24"/>
          <w:szCs w:val="24"/>
          <w:lang w:val="en-IN"/>
        </w:rPr>
        <w:t>Step 1: Initialize a Node.js Project</w:t>
      </w:r>
    </w:p>
    <w:p w14:paraId="4D88E3C2" w14:textId="77777777" w:rsidR="00E62766" w:rsidRPr="00E62766" w:rsidRDefault="00E62766" w:rsidP="00E62766">
      <w:pPr>
        <w:rPr>
          <w:b/>
          <w:bCs/>
          <w:sz w:val="24"/>
          <w:szCs w:val="24"/>
          <w:lang w:val="en-IN"/>
        </w:rPr>
      </w:pPr>
    </w:p>
    <w:p w14:paraId="14C8C03B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mkdir ezysign-backend</w:t>
      </w:r>
    </w:p>
    <w:p w14:paraId="74835552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cd ezysign-backend</w:t>
      </w:r>
    </w:p>
    <w:p w14:paraId="6D6D2C56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npm init -y</w:t>
      </w:r>
    </w:p>
    <w:p w14:paraId="104AE1B2" w14:textId="77777777" w:rsidR="00E62766" w:rsidRPr="00E62766" w:rsidRDefault="00E62766" w:rsidP="00E62766">
      <w:pPr>
        <w:rPr>
          <w:b/>
          <w:bCs/>
          <w:sz w:val="24"/>
          <w:szCs w:val="24"/>
          <w:lang w:val="en-IN"/>
        </w:rPr>
      </w:pPr>
      <w:r w:rsidRPr="00E62766">
        <w:rPr>
          <w:b/>
          <w:bCs/>
          <w:sz w:val="24"/>
          <w:szCs w:val="24"/>
          <w:lang w:val="en-IN"/>
        </w:rPr>
        <w:t>Step 2: Install Required Dependencies</w:t>
      </w:r>
    </w:p>
    <w:p w14:paraId="23C12648" w14:textId="7E4D7907" w:rsidR="00E62766" w:rsidRPr="00E62766" w:rsidRDefault="00E62766" w:rsidP="00E62766">
      <w:pPr>
        <w:rPr>
          <w:sz w:val="24"/>
          <w:szCs w:val="24"/>
          <w:lang w:val="en-IN"/>
        </w:rPr>
      </w:pPr>
    </w:p>
    <w:p w14:paraId="7A6278CC" w14:textId="77777777" w:rsidR="00E62766" w:rsidRDefault="00E62766" w:rsidP="00D67CBA">
      <w:pPr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npm install express mysql2 dotenv bcryptjs jsonwebtoken cors helmet morgan</w:t>
      </w:r>
    </w:p>
    <w:p w14:paraId="1A838D42" w14:textId="77777777" w:rsidR="00D67CBA" w:rsidRPr="00E62766" w:rsidRDefault="00D67CBA" w:rsidP="00D67CBA">
      <w:pPr>
        <w:rPr>
          <w:sz w:val="24"/>
          <w:szCs w:val="24"/>
          <w:lang w:val="en-IN"/>
        </w:rPr>
      </w:pPr>
    </w:p>
    <w:p w14:paraId="2EC1260B" w14:textId="77777777" w:rsidR="00E62766" w:rsidRDefault="00E62766" w:rsidP="00E62766">
      <w:pPr>
        <w:rPr>
          <w:b/>
          <w:bCs/>
          <w:sz w:val="24"/>
          <w:szCs w:val="24"/>
          <w:lang w:val="en-IN"/>
        </w:rPr>
      </w:pPr>
      <w:r w:rsidRPr="00E62766">
        <w:rPr>
          <w:b/>
          <w:bCs/>
          <w:sz w:val="24"/>
          <w:szCs w:val="24"/>
          <w:lang w:val="en-IN"/>
        </w:rPr>
        <w:t>Step 3: Create a .env File</w:t>
      </w:r>
    </w:p>
    <w:p w14:paraId="7078DFCD" w14:textId="77777777" w:rsidR="00D67CBA" w:rsidRPr="00E62766" w:rsidRDefault="00D67CBA" w:rsidP="00E62766">
      <w:pPr>
        <w:rPr>
          <w:b/>
          <w:bCs/>
          <w:sz w:val="24"/>
          <w:szCs w:val="24"/>
          <w:lang w:val="en-IN"/>
        </w:rPr>
      </w:pPr>
    </w:p>
    <w:p w14:paraId="3BC401A9" w14:textId="1DDA20A8" w:rsidR="00E62766" w:rsidRPr="00E62766" w:rsidRDefault="00E62766" w:rsidP="00E62766">
      <w:pPr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Inside ezysign-backend, create a .env file and add:</w:t>
      </w:r>
    </w:p>
    <w:p w14:paraId="69808762" w14:textId="750C5643" w:rsidR="00E62766" w:rsidRPr="00E62766" w:rsidRDefault="00E62766" w:rsidP="00E62766">
      <w:pPr>
        <w:rPr>
          <w:sz w:val="24"/>
          <w:szCs w:val="24"/>
          <w:lang w:val="en-IN"/>
        </w:rPr>
      </w:pPr>
    </w:p>
    <w:p w14:paraId="02D6B663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PORT=5000</w:t>
      </w:r>
    </w:p>
    <w:p w14:paraId="021FAA24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DB_HOST=localhost</w:t>
      </w:r>
    </w:p>
    <w:p w14:paraId="13CEE712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DB_USER=root</w:t>
      </w:r>
    </w:p>
    <w:p w14:paraId="03836CAA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DB_PASSWORD=</w:t>
      </w:r>
    </w:p>
    <w:p w14:paraId="63EC5A6A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DB_NAME=ezysign</w:t>
      </w:r>
    </w:p>
    <w:p w14:paraId="7D55860A" w14:textId="77777777" w:rsidR="00E62766" w:rsidRPr="00E62766" w:rsidRDefault="00E62766" w:rsidP="00E62766">
      <w:pPr>
        <w:ind w:left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JWT_SECRET=your-secret-key</w:t>
      </w:r>
    </w:p>
    <w:p w14:paraId="55042D16" w14:textId="77777777" w:rsidR="00E62766" w:rsidRPr="00E62766" w:rsidRDefault="00000000" w:rsidP="00E62766">
      <w:pPr>
        <w:rPr>
          <w:lang w:val="en-IN"/>
        </w:rPr>
      </w:pPr>
      <w:r>
        <w:rPr>
          <w:sz w:val="24"/>
          <w:szCs w:val="24"/>
          <w:lang w:val="en-IN"/>
        </w:rPr>
        <w:pict w14:anchorId="4ABED413">
          <v:rect id="_x0000_i1029" style="width:0;height:1.5pt" o:hralign="center" o:hrstd="t" o:hr="t" fillcolor="#a0a0a0" stroked="f"/>
        </w:pict>
      </w:r>
    </w:p>
    <w:p w14:paraId="1C427DC9" w14:textId="3C7C24F6" w:rsidR="00E62766" w:rsidRDefault="00E62766" w:rsidP="00E62766">
      <w:pPr>
        <w:rPr>
          <w:b/>
          <w:bCs/>
          <w:sz w:val="28"/>
          <w:szCs w:val="28"/>
          <w:lang w:val="en-IN"/>
        </w:rPr>
      </w:pPr>
      <w:r w:rsidRPr="00E62766">
        <w:rPr>
          <w:b/>
          <w:bCs/>
          <w:sz w:val="28"/>
          <w:szCs w:val="28"/>
          <w:lang w:val="en-IN"/>
        </w:rPr>
        <w:t>5️</w:t>
      </w:r>
      <w:r w:rsidRPr="00E62766">
        <w:rPr>
          <w:rFonts w:ascii="Segoe UI Symbol" w:hAnsi="Segoe UI Symbol" w:cs="Segoe UI Symbol"/>
          <w:b/>
          <w:bCs/>
          <w:sz w:val="28"/>
          <w:szCs w:val="28"/>
          <w:lang w:val="en-IN"/>
        </w:rPr>
        <w:t xml:space="preserve">. </w:t>
      </w:r>
      <w:r w:rsidRPr="00E62766">
        <w:rPr>
          <w:b/>
          <w:bCs/>
          <w:sz w:val="28"/>
          <w:szCs w:val="28"/>
          <w:lang w:val="en-IN"/>
        </w:rPr>
        <w:t>Connect Node.js to MySQL (XAMPP)</w:t>
      </w:r>
    </w:p>
    <w:p w14:paraId="19925D4F" w14:textId="77777777" w:rsidR="00E62766" w:rsidRPr="00E62766" w:rsidRDefault="00E62766" w:rsidP="00E62766">
      <w:pPr>
        <w:rPr>
          <w:b/>
          <w:bCs/>
          <w:sz w:val="28"/>
          <w:szCs w:val="28"/>
          <w:lang w:val="en-IN"/>
        </w:rPr>
      </w:pPr>
    </w:p>
    <w:p w14:paraId="3DE044DD" w14:textId="77777777" w:rsidR="00E62766" w:rsidRPr="00D67CBA" w:rsidRDefault="00E62766" w:rsidP="00E62766">
      <w:pPr>
        <w:rPr>
          <w:b/>
          <w:bCs/>
          <w:sz w:val="24"/>
          <w:szCs w:val="24"/>
          <w:lang w:val="en-IN"/>
        </w:rPr>
      </w:pPr>
      <w:r w:rsidRPr="00E62766">
        <w:rPr>
          <w:b/>
          <w:bCs/>
          <w:sz w:val="24"/>
          <w:szCs w:val="24"/>
          <w:lang w:val="en-IN"/>
        </w:rPr>
        <w:t>Step 1: Create Database Connection File</w:t>
      </w:r>
    </w:p>
    <w:p w14:paraId="61EBA426" w14:textId="77777777" w:rsidR="00D67CBA" w:rsidRPr="00E62766" w:rsidRDefault="00D67CBA" w:rsidP="00E62766">
      <w:pPr>
        <w:rPr>
          <w:b/>
          <w:bCs/>
          <w:sz w:val="24"/>
          <w:szCs w:val="24"/>
          <w:lang w:val="en-IN"/>
        </w:rPr>
      </w:pPr>
    </w:p>
    <w:p w14:paraId="5FBE98A4" w14:textId="77777777" w:rsidR="00E62766" w:rsidRPr="00D67CBA" w:rsidRDefault="00E62766" w:rsidP="00E62766">
      <w:pPr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Create a db.js file inside a config/ folder and set up MySQL connection using mysql2.</w:t>
      </w:r>
    </w:p>
    <w:p w14:paraId="6C223A7E" w14:textId="77777777" w:rsidR="00D67CBA" w:rsidRPr="00E62766" w:rsidRDefault="00D67CBA" w:rsidP="00E62766">
      <w:pPr>
        <w:rPr>
          <w:sz w:val="24"/>
          <w:szCs w:val="24"/>
          <w:lang w:val="en-IN"/>
        </w:rPr>
      </w:pPr>
    </w:p>
    <w:p w14:paraId="2DF2BAEC" w14:textId="77777777" w:rsidR="00E62766" w:rsidRPr="00D67CBA" w:rsidRDefault="00E62766" w:rsidP="00E62766">
      <w:pPr>
        <w:rPr>
          <w:b/>
          <w:bCs/>
          <w:sz w:val="24"/>
          <w:szCs w:val="24"/>
          <w:lang w:val="en-IN"/>
        </w:rPr>
      </w:pPr>
      <w:r w:rsidRPr="00E62766">
        <w:rPr>
          <w:b/>
          <w:bCs/>
          <w:sz w:val="24"/>
          <w:szCs w:val="24"/>
          <w:lang w:val="en-IN"/>
        </w:rPr>
        <w:t>Step 2: Test Connection</w:t>
      </w:r>
    </w:p>
    <w:p w14:paraId="2121038A" w14:textId="77777777" w:rsidR="00D67CBA" w:rsidRPr="00E62766" w:rsidRDefault="00D67CBA" w:rsidP="00E62766">
      <w:pPr>
        <w:rPr>
          <w:b/>
          <w:bCs/>
          <w:sz w:val="24"/>
          <w:szCs w:val="24"/>
          <w:lang w:val="en-IN"/>
        </w:rPr>
      </w:pPr>
    </w:p>
    <w:p w14:paraId="303E2382" w14:textId="207F650D" w:rsidR="00E62766" w:rsidRPr="00D67CBA" w:rsidRDefault="00E62766" w:rsidP="00E62766">
      <w:pPr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Run the server using:</w:t>
      </w:r>
    </w:p>
    <w:p w14:paraId="08E9EDF8" w14:textId="77777777" w:rsidR="00E62766" w:rsidRPr="00E62766" w:rsidRDefault="00E62766" w:rsidP="00E62766">
      <w:pPr>
        <w:rPr>
          <w:sz w:val="24"/>
          <w:szCs w:val="24"/>
          <w:lang w:val="en-IN"/>
        </w:rPr>
      </w:pPr>
    </w:p>
    <w:p w14:paraId="1D2CDAF5" w14:textId="77777777" w:rsidR="00E62766" w:rsidRPr="00E62766" w:rsidRDefault="00E62766" w:rsidP="00E62766">
      <w:pPr>
        <w:ind w:firstLine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node server.js</w:t>
      </w:r>
    </w:p>
    <w:p w14:paraId="5CD8AF36" w14:textId="127C5E26" w:rsidR="00E62766" w:rsidRPr="00E62766" w:rsidRDefault="00D67CBA" w:rsidP="00D67CBA">
      <w:pPr>
        <w:rPr>
          <w:sz w:val="24"/>
          <w:szCs w:val="24"/>
          <w:lang w:val="en-IN"/>
        </w:rPr>
      </w:pPr>
      <w:r w:rsidRPr="00D67CBA">
        <w:rPr>
          <w:sz w:val="24"/>
          <w:szCs w:val="24"/>
          <w:lang w:val="en-IN"/>
        </w:rPr>
        <w:t xml:space="preserve">        </w:t>
      </w:r>
      <w:r w:rsidR="00E62766" w:rsidRPr="00E62766">
        <w:rPr>
          <w:sz w:val="24"/>
          <w:szCs w:val="24"/>
          <w:lang w:val="en-IN"/>
        </w:rPr>
        <w:t>or</w:t>
      </w:r>
    </w:p>
    <w:p w14:paraId="568FB4C5" w14:textId="77777777" w:rsidR="00E62766" w:rsidRPr="00E62766" w:rsidRDefault="00E62766" w:rsidP="00D67CBA">
      <w:pPr>
        <w:ind w:firstLine="720"/>
        <w:rPr>
          <w:sz w:val="24"/>
          <w:szCs w:val="24"/>
          <w:lang w:val="en-IN"/>
        </w:rPr>
      </w:pPr>
      <w:r w:rsidRPr="00E62766">
        <w:rPr>
          <w:sz w:val="24"/>
          <w:szCs w:val="24"/>
          <w:lang w:val="en-IN"/>
        </w:rPr>
        <w:t>npx nodemon server.js  # If using nodemon</w:t>
      </w:r>
    </w:p>
    <w:p w14:paraId="1D8FC740" w14:textId="77777777" w:rsidR="00E62766" w:rsidRPr="00E62766" w:rsidRDefault="00000000" w:rsidP="00E6276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 w14:anchorId="15DAB8FE">
          <v:rect id="_x0000_i1030" style="width:0;height:1.5pt" o:hralign="center" o:hrstd="t" o:hr="t" fillcolor="#a0a0a0" stroked="f"/>
        </w:pict>
      </w:r>
    </w:p>
    <w:p w14:paraId="6031B1C9" w14:textId="77777777" w:rsidR="00A9204E" w:rsidRDefault="00A9204E"/>
    <w:sectPr w:rsidR="00A920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FA8F8" w14:textId="77777777" w:rsidR="004E7743" w:rsidRDefault="004E7743" w:rsidP="00DE062B">
      <w:r>
        <w:separator/>
      </w:r>
    </w:p>
  </w:endnote>
  <w:endnote w:type="continuationSeparator" w:id="0">
    <w:p w14:paraId="128FE90E" w14:textId="77777777" w:rsidR="004E7743" w:rsidRDefault="004E7743" w:rsidP="00DE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A5BC6" w14:textId="77777777" w:rsidR="00DE062B" w:rsidRDefault="00DE06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F703F" w14:textId="77777777" w:rsidR="00DE062B" w:rsidRDefault="00DE06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3926E" w14:textId="77777777" w:rsidR="00DE062B" w:rsidRDefault="00DE0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A67A2" w14:textId="77777777" w:rsidR="004E7743" w:rsidRDefault="004E7743" w:rsidP="00DE062B">
      <w:r>
        <w:separator/>
      </w:r>
    </w:p>
  </w:footnote>
  <w:footnote w:type="continuationSeparator" w:id="0">
    <w:p w14:paraId="6C328D4A" w14:textId="77777777" w:rsidR="004E7743" w:rsidRDefault="004E7743" w:rsidP="00DE0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D4374" w14:textId="40FB25B3" w:rsidR="00DE062B" w:rsidRDefault="00DE062B">
    <w:pPr>
      <w:pStyle w:val="Header"/>
    </w:pPr>
    <w:r>
      <w:rPr>
        <w:noProof/>
      </w:rPr>
      <w:pict w14:anchorId="7DE20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30626" o:spid="_x0000_s1026" type="#_x0000_t75" style="position:absolute;margin-left:0;margin-top:0;width:467.75pt;height:291.45pt;z-index:-251657216;mso-position-horizontal:center;mso-position-horizontal-relative:margin;mso-position-vertical:center;mso-position-vertical-relative:margin" o:allowincell="f">
          <v:imagedata r:id="rId1" o:title="EzySign 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B718F" w14:textId="64397AFE" w:rsidR="00DE062B" w:rsidRDefault="00DE062B">
    <w:pPr>
      <w:pStyle w:val="Header"/>
    </w:pPr>
    <w:r>
      <w:rPr>
        <w:noProof/>
      </w:rPr>
      <w:pict w14:anchorId="0C3061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30627" o:spid="_x0000_s1027" type="#_x0000_t75" style="position:absolute;margin-left:0;margin-top:0;width:467.75pt;height:291.45pt;z-index:-251656192;mso-position-horizontal:center;mso-position-horizontal-relative:margin;mso-position-vertical:center;mso-position-vertical-relative:margin" o:allowincell="f">
          <v:imagedata r:id="rId1" o:title="EzySign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AACAE" w14:textId="259D257B" w:rsidR="00DE062B" w:rsidRDefault="00DE062B">
    <w:pPr>
      <w:pStyle w:val="Header"/>
    </w:pPr>
    <w:r>
      <w:rPr>
        <w:noProof/>
      </w:rPr>
      <w:pict w14:anchorId="18B3B3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30625" o:spid="_x0000_s1025" type="#_x0000_t75" style="position:absolute;margin-left:0;margin-top:0;width:467.75pt;height:291.45pt;z-index:-251658240;mso-position-horizontal:center;mso-position-horizontal-relative:margin;mso-position-vertical:center;mso-position-vertical-relative:margin" o:allowincell="f">
          <v:imagedata r:id="rId1" o:title="EzySign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CB00C3"/>
    <w:multiLevelType w:val="multilevel"/>
    <w:tmpl w:val="DA5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EEB2C61"/>
    <w:multiLevelType w:val="multilevel"/>
    <w:tmpl w:val="764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E54117"/>
    <w:multiLevelType w:val="multilevel"/>
    <w:tmpl w:val="7D8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4F33CC1"/>
    <w:multiLevelType w:val="multilevel"/>
    <w:tmpl w:val="EB72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30443749">
    <w:abstractNumId w:val="23"/>
  </w:num>
  <w:num w:numId="2" w16cid:durableId="131605961">
    <w:abstractNumId w:val="13"/>
  </w:num>
  <w:num w:numId="3" w16cid:durableId="1347710086">
    <w:abstractNumId w:val="10"/>
  </w:num>
  <w:num w:numId="4" w16cid:durableId="584533086">
    <w:abstractNumId w:val="25"/>
  </w:num>
  <w:num w:numId="5" w16cid:durableId="1288658775">
    <w:abstractNumId w:val="14"/>
  </w:num>
  <w:num w:numId="6" w16cid:durableId="1326514">
    <w:abstractNumId w:val="18"/>
  </w:num>
  <w:num w:numId="7" w16cid:durableId="2066290074">
    <w:abstractNumId w:val="21"/>
  </w:num>
  <w:num w:numId="8" w16cid:durableId="254439089">
    <w:abstractNumId w:val="9"/>
  </w:num>
  <w:num w:numId="9" w16cid:durableId="758333389">
    <w:abstractNumId w:val="7"/>
  </w:num>
  <w:num w:numId="10" w16cid:durableId="970939526">
    <w:abstractNumId w:val="6"/>
  </w:num>
  <w:num w:numId="11" w16cid:durableId="1930238463">
    <w:abstractNumId w:val="5"/>
  </w:num>
  <w:num w:numId="12" w16cid:durableId="431098523">
    <w:abstractNumId w:val="4"/>
  </w:num>
  <w:num w:numId="13" w16cid:durableId="1465662823">
    <w:abstractNumId w:val="8"/>
  </w:num>
  <w:num w:numId="14" w16cid:durableId="853688250">
    <w:abstractNumId w:val="3"/>
  </w:num>
  <w:num w:numId="15" w16cid:durableId="932006230">
    <w:abstractNumId w:val="2"/>
  </w:num>
  <w:num w:numId="16" w16cid:durableId="1957787993">
    <w:abstractNumId w:val="1"/>
  </w:num>
  <w:num w:numId="17" w16cid:durableId="1529493079">
    <w:abstractNumId w:val="0"/>
  </w:num>
  <w:num w:numId="18" w16cid:durableId="1178931228">
    <w:abstractNumId w:val="15"/>
  </w:num>
  <w:num w:numId="19" w16cid:durableId="659771674">
    <w:abstractNumId w:val="16"/>
  </w:num>
  <w:num w:numId="20" w16cid:durableId="248124159">
    <w:abstractNumId w:val="24"/>
  </w:num>
  <w:num w:numId="21" w16cid:durableId="722559223">
    <w:abstractNumId w:val="19"/>
  </w:num>
  <w:num w:numId="22" w16cid:durableId="1333873069">
    <w:abstractNumId w:val="11"/>
  </w:num>
  <w:num w:numId="23" w16cid:durableId="1893811977">
    <w:abstractNumId w:val="26"/>
  </w:num>
  <w:num w:numId="24" w16cid:durableId="1098020453">
    <w:abstractNumId w:val="22"/>
  </w:num>
  <w:num w:numId="25" w16cid:durableId="1961260655">
    <w:abstractNumId w:val="12"/>
  </w:num>
  <w:num w:numId="26" w16cid:durableId="507253031">
    <w:abstractNumId w:val="20"/>
  </w:num>
  <w:num w:numId="27" w16cid:durableId="14511694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66"/>
    <w:rsid w:val="00283DE4"/>
    <w:rsid w:val="00410B54"/>
    <w:rsid w:val="004E7743"/>
    <w:rsid w:val="005D1B8D"/>
    <w:rsid w:val="00645252"/>
    <w:rsid w:val="006D3D74"/>
    <w:rsid w:val="0083569A"/>
    <w:rsid w:val="00A9204E"/>
    <w:rsid w:val="00D67CBA"/>
    <w:rsid w:val="00DE062B"/>
    <w:rsid w:val="00E6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DB7EA"/>
  <w15:chartTrackingRefBased/>
  <w15:docId w15:val="{29BE3047-A348-48D7-80F8-571FE93B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E62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2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6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2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9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53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06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84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80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69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9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24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63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2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81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75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7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06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88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10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53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53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4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5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1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20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4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22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6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8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41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54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21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5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82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2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49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21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3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57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1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0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49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050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4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3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0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9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2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5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43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79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00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00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7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53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65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86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27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73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03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73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12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63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4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52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23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79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14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6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4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34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66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7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06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1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35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27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4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56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58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35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857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46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3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nodejs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816C6584-0285-40FD-8AAB-5CC769352CCB%7d\%7b570548F4-2454-425D-A471-7FDA399615B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{570548F4-2454-425D-A471-7FDA399615B5}tf02786999_win32</Template>
  <TotalTime>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Manojkumar Aleti</cp:lastModifiedBy>
  <cp:revision>2</cp:revision>
  <dcterms:created xsi:type="dcterms:W3CDTF">2025-02-28T22:35:00Z</dcterms:created>
  <dcterms:modified xsi:type="dcterms:W3CDTF">2025-02-28T22:35:00Z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
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7232B" w14:textId="77777777" w:rsidR="00F75BA8" w:rsidRDefault="00F75BA8" w:rsidP="00F75BA8">
      <w:pPr>
        <w:jc w:val="center"/>
        <w:rPr>
          <w:b/>
          <w:bCs/>
          <w:sz w:val="32"/>
          <w:szCs w:val="32"/>
          <w:lang w:val="en-IN"/>
        </w:rPr>
      </w:pPr>
      <w:r w:rsidRPr="00F75BA8">
        <w:rPr>
          <w:b/>
          <w:bCs/>
          <w:sz w:val="32"/>
          <w:szCs w:val="32"/>
          <w:lang w:val="en-IN"/>
        </w:rPr>
        <w:t>Authentication Backend Development Process for EzySign</w:t>
      </w:r>
    </w:p>
    <w:p w14:paraId="3CA7167A" w14:textId="77777777" w:rsidR="00F75BA8" w:rsidRPr="00F75BA8" w:rsidRDefault="00F75BA8" w:rsidP="00F75BA8">
      <w:pPr>
        <w:jc w:val="center"/>
        <w:rPr>
          <w:b/>
          <w:bCs/>
          <w:sz w:val="28"/>
          <w:szCs w:val="28"/>
          <w:lang w:val="en-IN"/>
        </w:rPr>
      </w:pPr>
    </w:p>
    <w:p w14:paraId="19BCD2F5" w14:textId="4E00E66A" w:rsidR="00F75BA8" w:rsidRPr="00F75BA8" w:rsidRDefault="00F75BA8" w:rsidP="00F75BA8">
      <w:pPr>
        <w:rPr>
          <w:b/>
          <w:bCs/>
          <w:sz w:val="28"/>
          <w:szCs w:val="28"/>
          <w:lang w:val="en-IN"/>
        </w:rPr>
      </w:pPr>
      <w:r w:rsidRPr="00F75BA8">
        <w:rPr>
          <w:b/>
          <w:bCs/>
          <w:sz w:val="28"/>
          <w:szCs w:val="28"/>
          <w:lang w:val="en-IN"/>
        </w:rPr>
        <w:t>1️</w:t>
      </w:r>
      <w:r w:rsidRPr="00F75BA8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F75BA8">
        <w:rPr>
          <w:b/>
          <w:bCs/>
          <w:sz w:val="28"/>
          <w:szCs w:val="28"/>
          <w:lang w:val="en-IN"/>
        </w:rPr>
        <w:t>Project Setup</w:t>
      </w:r>
    </w:p>
    <w:p w14:paraId="7BF5CC87" w14:textId="77777777" w:rsidR="00F75BA8" w:rsidRPr="00F75BA8" w:rsidRDefault="00F75BA8" w:rsidP="00F75BA8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Initialize a Node.js project using npm init.</w:t>
      </w:r>
    </w:p>
    <w:p w14:paraId="1FB45AD8" w14:textId="77777777" w:rsidR="00F75BA8" w:rsidRPr="00F75BA8" w:rsidRDefault="00F75BA8" w:rsidP="00F75BA8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Install required dependencies: Express, MySQL, JWT, bcrypt, and dotenv.</w:t>
      </w:r>
    </w:p>
    <w:p w14:paraId="650DD76D" w14:textId="77777777" w:rsidR="00F75BA8" w:rsidRDefault="00F75BA8" w:rsidP="00F75BA8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Configure environment variables for database credentials and JWT secret.</w:t>
      </w:r>
    </w:p>
    <w:p w14:paraId="778685F4" w14:textId="77777777" w:rsidR="00F75BA8" w:rsidRPr="00F75BA8" w:rsidRDefault="00F75BA8" w:rsidP="00F75BA8">
      <w:pPr>
        <w:ind w:left="720"/>
        <w:rPr>
          <w:sz w:val="24"/>
          <w:szCs w:val="24"/>
          <w:lang w:val="en-IN"/>
        </w:rPr>
      </w:pPr>
    </w:p>
    <w:p w14:paraId="5F0E4AF6" w14:textId="5D60570F" w:rsidR="00F75BA8" w:rsidRPr="00F75BA8" w:rsidRDefault="00F75BA8" w:rsidP="00F75BA8">
      <w:pPr>
        <w:rPr>
          <w:b/>
          <w:bCs/>
          <w:sz w:val="28"/>
          <w:szCs w:val="28"/>
          <w:lang w:val="en-IN"/>
        </w:rPr>
      </w:pPr>
      <w:r w:rsidRPr="00F75BA8">
        <w:rPr>
          <w:b/>
          <w:bCs/>
          <w:sz w:val="28"/>
          <w:szCs w:val="28"/>
          <w:lang w:val="en-IN"/>
        </w:rPr>
        <w:t>2️</w:t>
      </w:r>
      <w:r w:rsidRPr="00F75BA8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F75BA8">
        <w:rPr>
          <w:b/>
          <w:bCs/>
          <w:sz w:val="28"/>
          <w:szCs w:val="28"/>
          <w:lang w:val="en-IN"/>
        </w:rPr>
        <w:t>Database Setup</w:t>
      </w:r>
    </w:p>
    <w:p w14:paraId="425E9B74" w14:textId="77777777" w:rsidR="00F75BA8" w:rsidRPr="00F75BA8" w:rsidRDefault="00F75BA8" w:rsidP="00F75BA8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Create a users table in MySQL with fields: id, name, email, password, role.</w:t>
      </w:r>
    </w:p>
    <w:p w14:paraId="427E940C" w14:textId="77777777" w:rsidR="00F75BA8" w:rsidRDefault="00F75BA8" w:rsidP="00F75BA8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Establish a database connection using mysql2 and use connection pooling.</w:t>
      </w:r>
    </w:p>
    <w:p w14:paraId="08378067" w14:textId="77777777" w:rsidR="00F75BA8" w:rsidRPr="00F75BA8" w:rsidRDefault="00F75BA8" w:rsidP="00F75BA8">
      <w:pPr>
        <w:ind w:left="720"/>
        <w:rPr>
          <w:sz w:val="24"/>
          <w:szCs w:val="24"/>
          <w:lang w:val="en-IN"/>
        </w:rPr>
      </w:pPr>
    </w:p>
    <w:p w14:paraId="0D026136" w14:textId="28D9C6B8" w:rsidR="00F75BA8" w:rsidRPr="00F75BA8" w:rsidRDefault="00F75BA8" w:rsidP="00F75BA8">
      <w:pPr>
        <w:rPr>
          <w:b/>
          <w:bCs/>
          <w:sz w:val="28"/>
          <w:szCs w:val="28"/>
          <w:lang w:val="en-IN"/>
        </w:rPr>
      </w:pPr>
      <w:r w:rsidRPr="00F75BA8">
        <w:rPr>
          <w:b/>
          <w:bCs/>
          <w:sz w:val="28"/>
          <w:szCs w:val="28"/>
          <w:lang w:val="en-IN"/>
        </w:rPr>
        <w:t>3️</w:t>
      </w:r>
      <w:r w:rsidRPr="00F75BA8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F75BA8">
        <w:rPr>
          <w:b/>
          <w:bCs/>
          <w:sz w:val="28"/>
          <w:szCs w:val="28"/>
          <w:lang w:val="en-IN"/>
        </w:rPr>
        <w:t>Express Server Configuration</w:t>
      </w:r>
    </w:p>
    <w:p w14:paraId="2F5807B8" w14:textId="77777777" w:rsidR="00F75BA8" w:rsidRPr="00F75BA8" w:rsidRDefault="00F75BA8" w:rsidP="00F75BA8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Initialize an Express server.</w:t>
      </w:r>
    </w:p>
    <w:p w14:paraId="5F2CF309" w14:textId="77777777" w:rsidR="00F75BA8" w:rsidRDefault="00F75BA8" w:rsidP="00F75BA8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Configure middleware for JSON parsing, CORS, and security (Helmet).</w:t>
      </w:r>
    </w:p>
    <w:p w14:paraId="0BBB4C40" w14:textId="77777777" w:rsidR="00F75BA8" w:rsidRPr="00F75BA8" w:rsidRDefault="00F75BA8" w:rsidP="00F75BA8">
      <w:pPr>
        <w:ind w:left="720"/>
        <w:rPr>
          <w:sz w:val="24"/>
          <w:szCs w:val="24"/>
          <w:lang w:val="en-IN"/>
        </w:rPr>
      </w:pPr>
    </w:p>
    <w:p w14:paraId="5A748E43" w14:textId="7D591BF1" w:rsidR="00F75BA8" w:rsidRPr="00F75BA8" w:rsidRDefault="00F75BA8" w:rsidP="00F75BA8">
      <w:pPr>
        <w:rPr>
          <w:b/>
          <w:bCs/>
          <w:sz w:val="28"/>
          <w:szCs w:val="28"/>
          <w:lang w:val="en-IN"/>
        </w:rPr>
      </w:pPr>
      <w:r w:rsidRPr="00F75BA8">
        <w:rPr>
          <w:b/>
          <w:bCs/>
          <w:sz w:val="28"/>
          <w:szCs w:val="28"/>
          <w:lang w:val="en-IN"/>
        </w:rPr>
        <w:t>4️</w:t>
      </w:r>
      <w:r w:rsidRPr="00F75BA8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F75BA8">
        <w:rPr>
          <w:b/>
          <w:bCs/>
          <w:sz w:val="28"/>
          <w:szCs w:val="28"/>
          <w:lang w:val="en-IN"/>
        </w:rPr>
        <w:t>User Registration</w:t>
      </w:r>
    </w:p>
    <w:p w14:paraId="4482930E" w14:textId="77777777" w:rsidR="00F75BA8" w:rsidRPr="00F75BA8" w:rsidRDefault="00F75BA8" w:rsidP="00F75BA8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Create an API endpoint for user registration.</w:t>
      </w:r>
    </w:p>
    <w:p w14:paraId="60505D72" w14:textId="77777777" w:rsidR="00F75BA8" w:rsidRPr="00F75BA8" w:rsidRDefault="00F75BA8" w:rsidP="00F75BA8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Hash passwords using bcrypt before storing them in the database.</w:t>
      </w:r>
    </w:p>
    <w:p w14:paraId="061DC4B2" w14:textId="77777777" w:rsidR="00F75BA8" w:rsidRDefault="00F75BA8" w:rsidP="00F75BA8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Save user details along with a predefined role (e.g., Admin, Signer, Viewer).</w:t>
      </w:r>
    </w:p>
    <w:p w14:paraId="1D7CADB9" w14:textId="77777777" w:rsidR="00F75BA8" w:rsidRPr="00F75BA8" w:rsidRDefault="00F75BA8" w:rsidP="00F75BA8">
      <w:pPr>
        <w:ind w:left="720"/>
        <w:rPr>
          <w:sz w:val="24"/>
          <w:szCs w:val="24"/>
          <w:lang w:val="en-IN"/>
        </w:rPr>
      </w:pPr>
    </w:p>
    <w:p w14:paraId="3F0F91D1" w14:textId="48A391BC" w:rsidR="00F75BA8" w:rsidRPr="00F75BA8" w:rsidRDefault="00F75BA8" w:rsidP="00F75BA8">
      <w:pPr>
        <w:rPr>
          <w:b/>
          <w:bCs/>
          <w:sz w:val="28"/>
          <w:szCs w:val="28"/>
          <w:lang w:val="en-IN"/>
        </w:rPr>
      </w:pPr>
      <w:r w:rsidRPr="00F75BA8">
        <w:rPr>
          <w:b/>
          <w:bCs/>
          <w:sz w:val="28"/>
          <w:szCs w:val="28"/>
          <w:lang w:val="en-IN"/>
        </w:rPr>
        <w:t>5️</w:t>
      </w:r>
      <w:r w:rsidRPr="00F75BA8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F75BA8">
        <w:rPr>
          <w:b/>
          <w:bCs/>
          <w:sz w:val="28"/>
          <w:szCs w:val="28"/>
          <w:lang w:val="en-IN"/>
        </w:rPr>
        <w:t>User Login</w:t>
      </w:r>
    </w:p>
    <w:p w14:paraId="5359DEC2" w14:textId="77777777" w:rsidR="00F75BA8" w:rsidRPr="00F75BA8" w:rsidRDefault="00F75BA8" w:rsidP="00F75BA8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Create an API endpoint for user login.</w:t>
      </w:r>
    </w:p>
    <w:p w14:paraId="39C39E88" w14:textId="77777777" w:rsidR="00F75BA8" w:rsidRPr="00F75BA8" w:rsidRDefault="00F75BA8" w:rsidP="00F75BA8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Verify user credentials by comparing the password with the hashed version.</w:t>
      </w:r>
    </w:p>
    <w:p w14:paraId="20A58A05" w14:textId="77777777" w:rsidR="00F75BA8" w:rsidRDefault="00F75BA8" w:rsidP="00F75BA8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Generate a JWT token with user ID and role as payload upon successful authentication.</w:t>
      </w:r>
    </w:p>
    <w:p w14:paraId="07434F51" w14:textId="77777777" w:rsidR="00F75BA8" w:rsidRPr="00F75BA8" w:rsidRDefault="00F75BA8" w:rsidP="00F75BA8">
      <w:pPr>
        <w:ind w:left="720"/>
        <w:rPr>
          <w:sz w:val="24"/>
          <w:szCs w:val="24"/>
          <w:lang w:val="en-IN"/>
        </w:rPr>
      </w:pPr>
    </w:p>
    <w:p w14:paraId="09ACA7A7" w14:textId="3930D9D5" w:rsidR="00F75BA8" w:rsidRPr="00F75BA8" w:rsidRDefault="00F75BA8" w:rsidP="00F75BA8">
      <w:pPr>
        <w:rPr>
          <w:b/>
          <w:bCs/>
          <w:sz w:val="28"/>
          <w:szCs w:val="28"/>
          <w:lang w:val="en-IN"/>
        </w:rPr>
      </w:pPr>
      <w:r w:rsidRPr="00F75BA8">
        <w:rPr>
          <w:b/>
          <w:bCs/>
          <w:sz w:val="28"/>
          <w:szCs w:val="28"/>
          <w:lang w:val="en-IN"/>
        </w:rPr>
        <w:t>6️</w:t>
      </w:r>
      <w:r w:rsidRPr="00F75BA8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F75BA8">
        <w:rPr>
          <w:b/>
          <w:bCs/>
          <w:sz w:val="28"/>
          <w:szCs w:val="28"/>
          <w:lang w:val="en-IN"/>
        </w:rPr>
        <w:t>WT-Based Authentication</w:t>
      </w:r>
    </w:p>
    <w:p w14:paraId="3FA8703C" w14:textId="77777777" w:rsidR="00F75BA8" w:rsidRPr="00F75BA8" w:rsidRDefault="00F75BA8" w:rsidP="00F75BA8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Implement middleware to verify JWT tokens in protected routes.</w:t>
      </w:r>
    </w:p>
    <w:p w14:paraId="3BE67AF9" w14:textId="77777777" w:rsidR="00F75BA8" w:rsidRPr="00F75BA8" w:rsidRDefault="00F75BA8" w:rsidP="00F75BA8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Extract and decode the token from the request headers.</w:t>
      </w:r>
    </w:p>
    <w:p w14:paraId="14087FBF" w14:textId="77777777" w:rsidR="00F75BA8" w:rsidRDefault="00F75BA8" w:rsidP="00F75BA8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Validate the token against the secret key.</w:t>
      </w:r>
    </w:p>
    <w:p w14:paraId="7B9C853D" w14:textId="77777777" w:rsidR="00F75BA8" w:rsidRPr="00F75BA8" w:rsidRDefault="00F75BA8" w:rsidP="00F75BA8">
      <w:pPr>
        <w:ind w:left="720"/>
        <w:rPr>
          <w:sz w:val="24"/>
          <w:szCs w:val="24"/>
          <w:lang w:val="en-IN"/>
        </w:rPr>
      </w:pPr>
    </w:p>
    <w:p w14:paraId="25197B56" w14:textId="31C833E2" w:rsidR="00F75BA8" w:rsidRPr="00F75BA8" w:rsidRDefault="00F75BA8" w:rsidP="00F75BA8">
      <w:pPr>
        <w:rPr>
          <w:b/>
          <w:bCs/>
          <w:sz w:val="28"/>
          <w:szCs w:val="28"/>
          <w:lang w:val="en-IN"/>
        </w:rPr>
      </w:pPr>
      <w:r w:rsidRPr="00F75BA8">
        <w:rPr>
          <w:b/>
          <w:bCs/>
          <w:sz w:val="28"/>
          <w:szCs w:val="28"/>
          <w:lang w:val="en-IN"/>
        </w:rPr>
        <w:t>7️</w:t>
      </w:r>
      <w:r w:rsidRPr="00F75BA8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F75BA8">
        <w:rPr>
          <w:b/>
          <w:bCs/>
          <w:sz w:val="28"/>
          <w:szCs w:val="28"/>
          <w:lang w:val="en-IN"/>
        </w:rPr>
        <w:t>Role-Based Access Control (RBAC)</w:t>
      </w:r>
    </w:p>
    <w:p w14:paraId="5D9D4784" w14:textId="77777777" w:rsidR="00F75BA8" w:rsidRPr="00F75BA8" w:rsidRDefault="00F75BA8" w:rsidP="00F75BA8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Define middleware to restrict access based on user roles.</w:t>
      </w:r>
    </w:p>
    <w:p w14:paraId="75CD7269" w14:textId="77777777" w:rsidR="00F75BA8" w:rsidRDefault="00F75BA8" w:rsidP="00F75BA8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Ensure only authorized users can perform certain actions (e.g., Admin-only access).</w:t>
      </w:r>
    </w:p>
    <w:p w14:paraId="5C134ABF" w14:textId="77777777" w:rsidR="00F75BA8" w:rsidRPr="00F75BA8" w:rsidRDefault="00F75BA8" w:rsidP="00F75BA8">
      <w:pPr>
        <w:ind w:left="720"/>
        <w:rPr>
          <w:sz w:val="24"/>
          <w:szCs w:val="24"/>
          <w:lang w:val="en-IN"/>
        </w:rPr>
      </w:pPr>
    </w:p>
    <w:p w14:paraId="65AB0FB7" w14:textId="7ADA4168" w:rsidR="00F75BA8" w:rsidRPr="00F75BA8" w:rsidRDefault="00F75BA8" w:rsidP="00F75BA8">
      <w:pPr>
        <w:rPr>
          <w:b/>
          <w:bCs/>
          <w:sz w:val="28"/>
          <w:szCs w:val="28"/>
          <w:lang w:val="en-IN"/>
        </w:rPr>
      </w:pPr>
      <w:r w:rsidRPr="00F75BA8">
        <w:rPr>
          <w:b/>
          <w:bCs/>
          <w:sz w:val="28"/>
          <w:szCs w:val="28"/>
          <w:lang w:val="en-IN"/>
        </w:rPr>
        <w:t>8️</w:t>
      </w:r>
      <w:r w:rsidRPr="00F75BA8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F75BA8">
        <w:rPr>
          <w:b/>
          <w:bCs/>
          <w:sz w:val="28"/>
          <w:szCs w:val="28"/>
          <w:lang w:val="en-IN"/>
        </w:rPr>
        <w:t xml:space="preserve">Password Reset &amp; Account Recovery </w:t>
      </w:r>
      <w:r w:rsidRPr="00F75BA8">
        <w:rPr>
          <w:b/>
          <w:bCs/>
          <w:i/>
          <w:iCs/>
          <w:sz w:val="28"/>
          <w:szCs w:val="28"/>
          <w:lang w:val="en-IN"/>
        </w:rPr>
        <w:t>(Optional)</w:t>
      </w:r>
    </w:p>
    <w:p w14:paraId="6E86DD22" w14:textId="77777777" w:rsidR="00F75BA8" w:rsidRPr="00F75BA8" w:rsidRDefault="00F75BA8" w:rsidP="00F75BA8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Implement functionality for users to reset passwords via email.</w:t>
      </w:r>
    </w:p>
    <w:p w14:paraId="46DE52A5" w14:textId="77777777" w:rsidR="00F75BA8" w:rsidRPr="00F75BA8" w:rsidRDefault="00F75BA8" w:rsidP="00F75BA8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Generate a password reset token with an expiration time.</w:t>
      </w:r>
    </w:p>
    <w:p w14:paraId="5A154FFE" w14:textId="77777777" w:rsidR="00F75BA8" w:rsidRDefault="00F75BA8" w:rsidP="00F75BA8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Allow users to update passwords after verification.</w:t>
      </w:r>
    </w:p>
    <w:p w14:paraId="493ABD39" w14:textId="77777777" w:rsidR="00F75BA8" w:rsidRPr="00F75BA8" w:rsidRDefault="00F75BA8" w:rsidP="00F75BA8">
      <w:pPr>
        <w:ind w:left="720"/>
        <w:rPr>
          <w:sz w:val="24"/>
          <w:szCs w:val="24"/>
          <w:lang w:val="en-IN"/>
        </w:rPr>
      </w:pPr>
    </w:p>
    <w:p w14:paraId="7EAAAB1F" w14:textId="08681E0D" w:rsidR="00F75BA8" w:rsidRPr="00F75BA8" w:rsidRDefault="00F75BA8" w:rsidP="00F75BA8">
      <w:pPr>
        <w:rPr>
          <w:b/>
          <w:bCs/>
          <w:sz w:val="28"/>
          <w:szCs w:val="28"/>
          <w:lang w:val="en-IN"/>
        </w:rPr>
      </w:pPr>
      <w:r w:rsidRPr="00F75BA8">
        <w:rPr>
          <w:b/>
          <w:bCs/>
          <w:sz w:val="28"/>
          <w:szCs w:val="28"/>
          <w:lang w:val="en-IN"/>
        </w:rPr>
        <w:t>9️</w:t>
      </w:r>
      <w:r w:rsidRPr="00F75BA8">
        <w:rPr>
          <w:rFonts w:ascii="Segoe UI Symbol" w:hAnsi="Segoe UI Symbol" w:cs="Segoe UI Symbol"/>
          <w:b/>
          <w:bCs/>
          <w:sz w:val="28"/>
          <w:szCs w:val="28"/>
          <w:lang w:val="en-IN"/>
        </w:rPr>
        <w:t xml:space="preserve">. </w:t>
      </w:r>
      <w:r w:rsidRPr="00F75BA8">
        <w:rPr>
          <w:b/>
          <w:bCs/>
          <w:sz w:val="28"/>
          <w:szCs w:val="28"/>
          <w:lang w:val="en-IN"/>
        </w:rPr>
        <w:t>Security Enhancements</w:t>
      </w:r>
    </w:p>
    <w:p w14:paraId="7473BB05" w14:textId="77777777" w:rsidR="00F75BA8" w:rsidRPr="00F75BA8" w:rsidRDefault="00F75BA8" w:rsidP="00F75BA8">
      <w:pPr>
        <w:numPr>
          <w:ilvl w:val="0"/>
          <w:numId w:val="32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Use HTTPS for secure communication.</w:t>
      </w:r>
    </w:p>
    <w:p w14:paraId="16DAAB46" w14:textId="77777777" w:rsidR="00F75BA8" w:rsidRPr="00F75BA8" w:rsidRDefault="00F75BA8" w:rsidP="00F75BA8">
      <w:pPr>
        <w:numPr>
          <w:ilvl w:val="0"/>
          <w:numId w:val="32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lastRenderedPageBreak/>
        <w:t>Implement rate limiting to prevent brute-force attacks.</w:t>
      </w:r>
    </w:p>
    <w:p w14:paraId="5DE96B07" w14:textId="77777777" w:rsidR="00F75BA8" w:rsidRDefault="00F75BA8" w:rsidP="00F75BA8">
      <w:pPr>
        <w:numPr>
          <w:ilvl w:val="0"/>
          <w:numId w:val="32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Store sensitive credentials in .env and use environment variables.</w:t>
      </w:r>
    </w:p>
    <w:p w14:paraId="73BFCB6A" w14:textId="77777777" w:rsidR="00F75BA8" w:rsidRPr="00F75BA8" w:rsidRDefault="00F75BA8" w:rsidP="00F75BA8">
      <w:pPr>
        <w:ind w:left="720"/>
        <w:rPr>
          <w:sz w:val="24"/>
          <w:szCs w:val="24"/>
          <w:lang w:val="en-IN"/>
        </w:rPr>
      </w:pPr>
    </w:p>
    <w:p w14:paraId="5EBBDA23" w14:textId="4CD6113F" w:rsidR="00F75BA8" w:rsidRPr="00F75BA8" w:rsidRDefault="00F75BA8" w:rsidP="00F75BA8">
      <w:pPr>
        <w:rPr>
          <w:b/>
          <w:bCs/>
          <w:sz w:val="28"/>
          <w:szCs w:val="28"/>
          <w:lang w:val="en-IN"/>
        </w:rPr>
      </w:pPr>
      <w:r w:rsidRPr="00F75BA8">
        <w:rPr>
          <w:rFonts w:ascii="Segoe UI Emoji" w:hAnsi="Segoe UI Emoji" w:cs="Segoe UI Emoji"/>
          <w:b/>
          <w:bCs/>
          <w:sz w:val="28"/>
          <w:szCs w:val="28"/>
          <w:lang w:val="en-IN"/>
        </w:rPr>
        <w:t>10.</w:t>
      </w:r>
      <w:r w:rsidRPr="00F75BA8">
        <w:rPr>
          <w:b/>
          <w:bCs/>
          <w:sz w:val="28"/>
          <w:szCs w:val="28"/>
          <w:lang w:val="en-IN"/>
        </w:rPr>
        <w:t xml:space="preserve"> Testing &amp; Deployment</w:t>
      </w:r>
    </w:p>
    <w:p w14:paraId="67AC4E73" w14:textId="77777777" w:rsidR="00F75BA8" w:rsidRPr="00F75BA8" w:rsidRDefault="00F75BA8" w:rsidP="00F75BA8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Test authentication endpoints using Postman or Swagger.</w:t>
      </w:r>
    </w:p>
    <w:p w14:paraId="584A7488" w14:textId="77777777" w:rsidR="00F75BA8" w:rsidRPr="00F75BA8" w:rsidRDefault="00F75BA8" w:rsidP="00F75BA8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Deploy the authentication backend on a cloud server (AWS, DigitalOcean).</w:t>
      </w:r>
    </w:p>
    <w:p w14:paraId="3B656EAE" w14:textId="77777777" w:rsidR="00F75BA8" w:rsidRPr="00F75BA8" w:rsidRDefault="00F75BA8" w:rsidP="00F75BA8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F75BA8">
        <w:rPr>
          <w:sz w:val="24"/>
          <w:szCs w:val="24"/>
          <w:lang w:val="en-IN"/>
        </w:rPr>
        <w:t>Set up CI/CD pipelines for continuous deployment.</w:t>
      </w:r>
    </w:p>
    <w:p w14:paraId="4DBF6976" w14:textId="53F8D98A" w:rsidR="00A9204E" w:rsidRPr="00F75BA8" w:rsidRDefault="00A9204E">
      <w:pPr>
        <w:rPr>
          <w:sz w:val="24"/>
          <w:szCs w:val="24"/>
          <w:lang w:val="en-IN"/>
        </w:rPr>
      </w:pPr>
    </w:p>
    <w:sectPr w:rsidR="00A9204E" w:rsidRPr="00F75B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3AD4D" w14:textId="77777777" w:rsidR="007E7D53" w:rsidRDefault="007E7D53" w:rsidP="000C7C9D">
      <w:r>
        <w:separator/>
      </w:r>
    </w:p>
  </w:endnote>
  <w:endnote w:type="continuationSeparator" w:id="0">
    <w:p w14:paraId="6BFDB07A" w14:textId="77777777" w:rsidR="007E7D53" w:rsidRDefault="007E7D53" w:rsidP="000C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69FE4" w14:textId="77777777" w:rsidR="000C7C9D" w:rsidRDefault="000C7C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3CC33" w14:textId="77777777" w:rsidR="000C7C9D" w:rsidRDefault="000C7C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BE9D5" w14:textId="77777777" w:rsidR="000C7C9D" w:rsidRDefault="000C7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CC6C3" w14:textId="77777777" w:rsidR="007E7D53" w:rsidRDefault="007E7D53" w:rsidP="000C7C9D">
      <w:r>
        <w:separator/>
      </w:r>
    </w:p>
  </w:footnote>
  <w:footnote w:type="continuationSeparator" w:id="0">
    <w:p w14:paraId="2AAD8EC9" w14:textId="77777777" w:rsidR="007E7D53" w:rsidRDefault="007E7D53" w:rsidP="000C7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83664" w14:textId="65C73131" w:rsidR="000C7C9D" w:rsidRDefault="000C7C9D">
    <w:pPr>
      <w:pStyle w:val="Header"/>
    </w:pPr>
    <w:r>
      <w:rPr>
        <w:noProof/>
      </w:rPr>
      <w:pict w14:anchorId="25B716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226485" o:spid="_x0000_s1026" type="#_x0000_t75" style="position:absolute;margin-left:0;margin-top:0;width:467.75pt;height:291.45pt;z-index:-251657216;mso-position-horizontal:center;mso-position-horizontal-relative:margin;mso-position-vertical:center;mso-position-vertical-relative:margin" o:allowincell="f">
          <v:imagedata r:id="rId1" o:title="EzySign 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C09E6" w14:textId="7BF42179" w:rsidR="000C7C9D" w:rsidRDefault="000C7C9D">
    <w:pPr>
      <w:pStyle w:val="Header"/>
    </w:pPr>
    <w:r>
      <w:rPr>
        <w:noProof/>
      </w:rPr>
      <w:pict w14:anchorId="5FB52A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226486" o:spid="_x0000_s1027" type="#_x0000_t75" style="position:absolute;margin-left:0;margin-top:0;width:467.75pt;height:291.45pt;z-index:-251656192;mso-position-horizontal:center;mso-position-horizontal-relative:margin;mso-position-vertical:center;mso-position-vertical-relative:margin" o:allowincell="f">
          <v:imagedata r:id="rId1" o:title="EzySign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75D70" w14:textId="6A46790D" w:rsidR="000C7C9D" w:rsidRDefault="000C7C9D">
    <w:pPr>
      <w:pStyle w:val="Header"/>
    </w:pPr>
    <w:r>
      <w:rPr>
        <w:noProof/>
      </w:rPr>
      <w:pict w14:anchorId="2C9EDE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226484" o:spid="_x0000_s1025" type="#_x0000_t75" style="position:absolute;margin-left:0;margin-top:0;width:467.75pt;height:291.45pt;z-index:-251658240;mso-position-horizontal:center;mso-position-horizontal-relative:margin;mso-position-vertical:center;mso-position-vertical-relative:margin" o:allowincell="f">
          <v:imagedata r:id="rId1" o:title="EzySign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13010"/>
    <w:multiLevelType w:val="multilevel"/>
    <w:tmpl w:val="14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99361F"/>
    <w:multiLevelType w:val="multilevel"/>
    <w:tmpl w:val="EE7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8D7EE5"/>
    <w:multiLevelType w:val="multilevel"/>
    <w:tmpl w:val="B80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985A85"/>
    <w:multiLevelType w:val="multilevel"/>
    <w:tmpl w:val="BC5A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216F2E"/>
    <w:multiLevelType w:val="multilevel"/>
    <w:tmpl w:val="16AE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724877"/>
    <w:multiLevelType w:val="multilevel"/>
    <w:tmpl w:val="8BD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9675F0"/>
    <w:multiLevelType w:val="multilevel"/>
    <w:tmpl w:val="9D10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E034189"/>
    <w:multiLevelType w:val="multilevel"/>
    <w:tmpl w:val="C454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42A7A1A"/>
    <w:multiLevelType w:val="multilevel"/>
    <w:tmpl w:val="0C9E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A59B9"/>
    <w:multiLevelType w:val="multilevel"/>
    <w:tmpl w:val="AFEE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09115492">
    <w:abstractNumId w:val="27"/>
  </w:num>
  <w:num w:numId="2" w16cid:durableId="1932350294">
    <w:abstractNumId w:val="14"/>
  </w:num>
  <w:num w:numId="3" w16cid:durableId="38170373">
    <w:abstractNumId w:val="11"/>
  </w:num>
  <w:num w:numId="4" w16cid:durableId="1466585815">
    <w:abstractNumId w:val="31"/>
  </w:num>
  <w:num w:numId="5" w16cid:durableId="1590697064">
    <w:abstractNumId w:val="16"/>
  </w:num>
  <w:num w:numId="6" w16cid:durableId="1841657279">
    <w:abstractNumId w:val="23"/>
  </w:num>
  <w:num w:numId="7" w16cid:durableId="614480990">
    <w:abstractNumId w:val="26"/>
  </w:num>
  <w:num w:numId="8" w16cid:durableId="31073679">
    <w:abstractNumId w:val="9"/>
  </w:num>
  <w:num w:numId="9" w16cid:durableId="17047560">
    <w:abstractNumId w:val="7"/>
  </w:num>
  <w:num w:numId="10" w16cid:durableId="1251741316">
    <w:abstractNumId w:val="6"/>
  </w:num>
  <w:num w:numId="11" w16cid:durableId="807939833">
    <w:abstractNumId w:val="5"/>
  </w:num>
  <w:num w:numId="12" w16cid:durableId="13003667">
    <w:abstractNumId w:val="4"/>
  </w:num>
  <w:num w:numId="13" w16cid:durableId="472260756">
    <w:abstractNumId w:val="8"/>
  </w:num>
  <w:num w:numId="14" w16cid:durableId="510333904">
    <w:abstractNumId w:val="3"/>
  </w:num>
  <w:num w:numId="15" w16cid:durableId="1559625999">
    <w:abstractNumId w:val="2"/>
  </w:num>
  <w:num w:numId="16" w16cid:durableId="698821488">
    <w:abstractNumId w:val="1"/>
  </w:num>
  <w:num w:numId="17" w16cid:durableId="464353956">
    <w:abstractNumId w:val="0"/>
  </w:num>
  <w:num w:numId="18" w16cid:durableId="543247939">
    <w:abstractNumId w:val="18"/>
  </w:num>
  <w:num w:numId="19" w16cid:durableId="461921297">
    <w:abstractNumId w:val="22"/>
  </w:num>
  <w:num w:numId="20" w16cid:durableId="307709664">
    <w:abstractNumId w:val="28"/>
  </w:num>
  <w:num w:numId="21" w16cid:durableId="1773237738">
    <w:abstractNumId w:val="25"/>
  </w:num>
  <w:num w:numId="22" w16cid:durableId="1193884132">
    <w:abstractNumId w:val="13"/>
  </w:num>
  <w:num w:numId="23" w16cid:durableId="106312608">
    <w:abstractNumId w:val="32"/>
  </w:num>
  <w:num w:numId="24" w16cid:durableId="598873305">
    <w:abstractNumId w:val="30"/>
  </w:num>
  <w:num w:numId="25" w16cid:durableId="1587614344">
    <w:abstractNumId w:val="10"/>
  </w:num>
  <w:num w:numId="26" w16cid:durableId="312607471">
    <w:abstractNumId w:val="17"/>
  </w:num>
  <w:num w:numId="27" w16cid:durableId="507839381">
    <w:abstractNumId w:val="24"/>
  </w:num>
  <w:num w:numId="28" w16cid:durableId="1101296151">
    <w:abstractNumId w:val="12"/>
  </w:num>
  <w:num w:numId="29" w16cid:durableId="841819667">
    <w:abstractNumId w:val="21"/>
  </w:num>
  <w:num w:numId="30" w16cid:durableId="421491066">
    <w:abstractNumId w:val="29"/>
  </w:num>
  <w:num w:numId="31" w16cid:durableId="1808933146">
    <w:abstractNumId w:val="19"/>
  </w:num>
  <w:num w:numId="32" w16cid:durableId="238485741">
    <w:abstractNumId w:val="15"/>
  </w:num>
  <w:num w:numId="33" w16cid:durableId="10130722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A8"/>
    <w:rsid w:val="000C7C9D"/>
    <w:rsid w:val="00645252"/>
    <w:rsid w:val="006D3D74"/>
    <w:rsid w:val="00761ED1"/>
    <w:rsid w:val="007E7D53"/>
    <w:rsid w:val="0083569A"/>
    <w:rsid w:val="00A9204E"/>
    <w:rsid w:val="00F4357E"/>
    <w:rsid w:val="00F7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E65F1"/>
  <w15:chartTrackingRefBased/>
  <w15:docId w15:val="{4AAF00A6-BD05-48C1-B5FF-CEF50B13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816C6584-0285-40FD-8AAB-5CC769352CCB%7d\%7b570548F4-2454-425D-A471-7FDA399615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{570548F4-2454-425D-A471-7FDA399615B5}tf02786999_win32</Template>
  <TotalTime>3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Manojkumar Aleti</cp:lastModifiedBy>
  <cp:revision>2</cp:revision>
  <dcterms:created xsi:type="dcterms:W3CDTF">2025-02-28T22:32:00Z</dcterms:created>
  <dcterms:modified xsi:type="dcterms:W3CDTF">2025-02-28T22:32:00Z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